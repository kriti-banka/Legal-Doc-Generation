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92C4" w14:textId="77777777" w:rsidR="00CE2917" w:rsidRDefault="00000000">
      <w:pPr>
        <w:pStyle w:val="DocumentName"/>
        <w:outlineLvl w:val="1"/>
      </w:pPr>
      <w:r>
        <w:t>Non-disclosure agreement</w:t>
      </w:r>
    </w:p>
    <w:p w14:paraId="71A63B79" w14:textId="77777777" w:rsidR="00CE2917" w:rsidRDefault="00000000">
      <w:pPr>
        <w:pStyle w:val="IntroHeading"/>
        <w:outlineLvl w:val="2"/>
      </w:pPr>
      <w:r>
        <w:t>DATE</w:t>
      </w:r>
    </w:p>
    <w:p w14:paraId="11447BBC" w14:textId="19BF6EF3" w:rsidR="00CE2917" w:rsidRDefault="00B628CF">
      <w:pPr>
        <w:pStyle w:val="BodyText"/>
      </w:pPr>
      <w:r>
        <w:t>{date}</w:t>
      </w:r>
    </w:p>
    <w:p w14:paraId="0B4B88A2" w14:textId="77777777" w:rsidR="00CE2917" w:rsidRDefault="00000000">
      <w:pPr>
        <w:pStyle w:val="IntroHeading"/>
        <w:outlineLvl w:val="2"/>
      </w:pPr>
      <w:r>
        <w:t>PARTIES</w:t>
      </w:r>
    </w:p>
    <w:p w14:paraId="6BC55E34" w14:textId="4F0A1A65" w:rsidR="00CE2917" w:rsidRDefault="00000000">
      <w:pPr>
        <w:pStyle w:val="Sch2Number"/>
      </w:pPr>
      <w:r>
        <w:t>1.</w:t>
      </w:r>
      <w:r>
        <w:tab/>
      </w:r>
      <w:r w:rsidR="00B628CF">
        <w:t>{disclosor</w:t>
      </w:r>
      <w:r w:rsidR="00B9270E">
        <w:t>_</w:t>
      </w:r>
      <w:r w:rsidR="00B628CF">
        <w:t>name}</w:t>
      </w:r>
      <w:r>
        <w:t>, a company incorporated in</w:t>
      </w:r>
      <w:r w:rsidR="00E20370">
        <w:t xml:space="preserve"> </w:t>
      </w:r>
      <w:r w:rsidR="00FA42E8">
        <w:br/>
      </w:r>
      <w:r w:rsidR="00B9270E">
        <w:t>{disclosor_jurisdiction}</w:t>
      </w:r>
      <w:r w:rsidR="00E20370">
        <w:t xml:space="preserve"> </w:t>
      </w:r>
      <w:r>
        <w:t xml:space="preserve">having its registered office </w:t>
      </w:r>
      <w:proofErr w:type="gramStart"/>
      <w:r>
        <w:t>at  (</w:t>
      </w:r>
      <w:proofErr w:type="gramEnd"/>
      <w:r>
        <w:t>"</w:t>
      </w:r>
      <w:r>
        <w:rPr>
          <w:b/>
          <w:bCs/>
        </w:rPr>
        <w:t>the Disclos</w:t>
      </w:r>
      <w:r w:rsidR="00395011">
        <w:rPr>
          <w:b/>
          <w:bCs/>
        </w:rPr>
        <w:t>e</w:t>
      </w:r>
      <w:r>
        <w:rPr>
          <w:b/>
          <w:bCs/>
        </w:rPr>
        <w:t>r</w:t>
      </w:r>
      <w:r>
        <w:t>"); and</w:t>
      </w:r>
    </w:p>
    <w:p w14:paraId="0DBBE94E" w14:textId="034C91A3" w:rsidR="00CE2917" w:rsidRDefault="00000000">
      <w:pPr>
        <w:pStyle w:val="Sch2Number"/>
      </w:pPr>
      <w:r>
        <w:t>2.</w:t>
      </w:r>
      <w:r>
        <w:tab/>
      </w:r>
      <w:r w:rsidR="00B9270E">
        <w:t>{recipient_name}</w:t>
      </w:r>
      <w:r w:rsidR="00E20370">
        <w:t xml:space="preserve">, a company incorporated in </w:t>
      </w:r>
      <w:r w:rsidR="00B9270E">
        <w:t>{recipient_jurisdiction}</w:t>
      </w:r>
      <w:r w:rsidR="00E20370">
        <w:t xml:space="preserve"> having its registered office at </w:t>
      </w:r>
      <w:r>
        <w:t>("</w:t>
      </w:r>
      <w:r>
        <w:rPr>
          <w:b/>
          <w:bCs/>
        </w:rPr>
        <w:t>the Recipient</w:t>
      </w:r>
      <w:r>
        <w:t>").</w:t>
      </w:r>
    </w:p>
    <w:p w14:paraId="7CF204E9" w14:textId="77777777" w:rsidR="00CE2917" w:rsidRDefault="00000000">
      <w:pPr>
        <w:pStyle w:val="IntroHeading"/>
        <w:outlineLvl w:val="2"/>
      </w:pPr>
      <w:r>
        <w:t>AGREEMENT</w:t>
      </w:r>
    </w:p>
    <w:p w14:paraId="6BB36BF5" w14:textId="77777777" w:rsidR="00CE2917" w:rsidRDefault="00000000">
      <w:pPr>
        <w:pStyle w:val="Level1Heading"/>
        <w:outlineLvl w:val="3"/>
      </w:pPr>
      <w:r>
        <w:t>1.</w:t>
      </w:r>
      <w:r>
        <w:tab/>
        <w:t>Definitions</w:t>
      </w:r>
    </w:p>
    <w:p w14:paraId="5D418605" w14:textId="4DF3515A" w:rsidR="00CE2917" w:rsidRDefault="00000000">
      <w:pPr>
        <w:pStyle w:val="Level2Number"/>
      </w:pPr>
      <w:r>
        <w:t>1.1</w:t>
      </w:r>
      <w:r>
        <w:tab/>
        <w:t>In this Agreement</w:t>
      </w:r>
      <w:r w:rsidR="004861DB">
        <w:t xml:space="preserve"> </w:t>
      </w:r>
      <w:r>
        <w:t>[except to the extent expressly provided otherwise]:</w:t>
      </w:r>
    </w:p>
    <w:p w14:paraId="35BF5CF0" w14:textId="77777777" w:rsidR="00CE2917" w:rsidRDefault="00000000">
      <w:pPr>
        <w:pStyle w:val="Definitionunnumbered"/>
      </w:pPr>
      <w:r>
        <w:t>"</w:t>
      </w:r>
      <w:r>
        <w:rPr>
          <w:b/>
          <w:bCs/>
        </w:rPr>
        <w:t>Agreement</w:t>
      </w:r>
      <w:r>
        <w:t>" means this agreement, and any amendments to this agreement from time to time;</w:t>
      </w:r>
    </w:p>
    <w:p w14:paraId="095D24FA" w14:textId="3CE7F57A" w:rsidR="00CE2917" w:rsidRDefault="00000000">
      <w:pPr>
        <w:pStyle w:val="Definitionunnumbered"/>
      </w:pPr>
      <w:r>
        <w:t>"</w:t>
      </w:r>
      <w:r>
        <w:rPr>
          <w:b/>
          <w:bCs/>
        </w:rPr>
        <w:t>Business Day</w:t>
      </w:r>
      <w:r>
        <w:t xml:space="preserve">" means any weekday other than a bank or public holiday in </w:t>
      </w:r>
      <w:r w:rsidR="00236EE9">
        <w:t>&lt;&lt;</w:t>
      </w:r>
      <w:r w:rsidR="00F112FB">
        <w:t>disclosor_jurisdiction</w:t>
      </w:r>
      <w:r w:rsidR="00236EE9">
        <w:t>&gt;&gt;</w:t>
      </w:r>
      <w:r>
        <w:t>;</w:t>
      </w:r>
    </w:p>
    <w:p w14:paraId="556050BA" w14:textId="06F95BE4" w:rsidR="00CE2917" w:rsidRDefault="00000000">
      <w:pPr>
        <w:pStyle w:val="Definitionunnumbered"/>
      </w:pPr>
      <w:r>
        <w:t>"</w:t>
      </w:r>
      <w:r>
        <w:rPr>
          <w:b/>
          <w:bCs/>
        </w:rPr>
        <w:t>Disclos</w:t>
      </w:r>
      <w:r w:rsidR="00395011">
        <w:rPr>
          <w:b/>
          <w:bCs/>
        </w:rPr>
        <w:t>e</w:t>
      </w:r>
      <w:r>
        <w:rPr>
          <w:b/>
          <w:bCs/>
        </w:rPr>
        <w:t>r Confidential Information</w:t>
      </w:r>
      <w:r>
        <w:t>" means:</w:t>
      </w:r>
    </w:p>
    <w:p w14:paraId="25CB9750" w14:textId="673898F0" w:rsidR="00CE2917" w:rsidRDefault="00000000" w:rsidP="00F112FB">
      <w:pPr>
        <w:pStyle w:val="Definition1"/>
      </w:pPr>
      <w:r>
        <w:t>(a)</w:t>
      </w:r>
      <w:r>
        <w:tab/>
        <w:t>any information disclosed by [or on behalf of]</w:t>
      </w:r>
      <w:r w:rsidR="004861DB">
        <w:t xml:space="preserve"> </w:t>
      </w:r>
      <w:r>
        <w:t xml:space="preserve">the </w:t>
      </w:r>
      <w:r w:rsidR="00395011">
        <w:t>discloser</w:t>
      </w:r>
      <w:r>
        <w:t xml:space="preserve"> to the Recipient </w:t>
      </w:r>
      <w:r w:rsidR="00F112FB">
        <w:t>{date}</w:t>
      </w:r>
      <w:r>
        <w:t xml:space="preserve"> OR [at any time before the termination of this Agreement] (whether disclosed in writing, orally or otherwise) that at the time of disclosure was marked</w:t>
      </w:r>
      <w:r w:rsidR="00236EE9">
        <w:t xml:space="preserve"> </w:t>
      </w:r>
      <w:r>
        <w:t>[or described] as "confidential" or should have been understood by the Recipient (acting reasonably) to be confidential; and</w:t>
      </w:r>
      <w:r w:rsidR="00E20370">
        <w:br/>
      </w:r>
    </w:p>
    <w:p w14:paraId="0E78ABFC" w14:textId="7D0772A7" w:rsidR="00CE2917" w:rsidRDefault="00CE2917"/>
    <w:sectPr w:rsidR="00CE2917" w:rsidSect="005030D3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0306E" w14:textId="77777777" w:rsidR="005030D3" w:rsidRDefault="005030D3" w:rsidP="006E0FDA">
      <w:pPr>
        <w:spacing w:after="0" w:line="240" w:lineRule="auto"/>
      </w:pPr>
      <w:r>
        <w:separator/>
      </w:r>
    </w:p>
  </w:endnote>
  <w:endnote w:type="continuationSeparator" w:id="0">
    <w:p w14:paraId="15B0D8E0" w14:textId="77777777" w:rsidR="005030D3" w:rsidRDefault="005030D3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92944" w14:textId="77777777" w:rsidR="005030D3" w:rsidRDefault="005030D3" w:rsidP="006E0FDA">
      <w:pPr>
        <w:spacing w:after="0" w:line="240" w:lineRule="auto"/>
      </w:pPr>
      <w:r>
        <w:separator/>
      </w:r>
    </w:p>
  </w:footnote>
  <w:footnote w:type="continuationSeparator" w:id="0">
    <w:p w14:paraId="78AD5B29" w14:textId="77777777" w:rsidR="005030D3" w:rsidRDefault="005030D3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36246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87E85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1F83E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1DC0D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8DAE7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62C38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6EE05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B1C17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98EE1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2FC60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9A89A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6711120"/>
    <w:multiLevelType w:val="hybridMultilevel"/>
    <w:tmpl w:val="671E76A0"/>
    <w:lvl w:ilvl="0" w:tplc="20527030">
      <w:start w:val="1"/>
      <w:numFmt w:val="decimal"/>
      <w:lvlText w:val="%1."/>
      <w:lvlJc w:val="left"/>
      <w:pPr>
        <w:ind w:left="720" w:hanging="360"/>
      </w:pPr>
    </w:lvl>
    <w:lvl w:ilvl="1" w:tplc="20527030" w:tentative="1">
      <w:start w:val="1"/>
      <w:numFmt w:val="lowerLetter"/>
      <w:lvlText w:val="%2."/>
      <w:lvlJc w:val="left"/>
      <w:pPr>
        <w:ind w:left="1440" w:hanging="360"/>
      </w:pPr>
    </w:lvl>
    <w:lvl w:ilvl="2" w:tplc="20527030" w:tentative="1">
      <w:start w:val="1"/>
      <w:numFmt w:val="lowerRoman"/>
      <w:lvlText w:val="%3."/>
      <w:lvlJc w:val="right"/>
      <w:pPr>
        <w:ind w:left="2160" w:hanging="180"/>
      </w:pPr>
    </w:lvl>
    <w:lvl w:ilvl="3" w:tplc="20527030" w:tentative="1">
      <w:start w:val="1"/>
      <w:numFmt w:val="decimal"/>
      <w:lvlText w:val="%4."/>
      <w:lvlJc w:val="left"/>
      <w:pPr>
        <w:ind w:left="2880" w:hanging="360"/>
      </w:pPr>
    </w:lvl>
    <w:lvl w:ilvl="4" w:tplc="20527030" w:tentative="1">
      <w:start w:val="1"/>
      <w:numFmt w:val="lowerLetter"/>
      <w:lvlText w:val="%5."/>
      <w:lvlJc w:val="left"/>
      <w:pPr>
        <w:ind w:left="3600" w:hanging="360"/>
      </w:pPr>
    </w:lvl>
    <w:lvl w:ilvl="5" w:tplc="20527030" w:tentative="1">
      <w:start w:val="1"/>
      <w:numFmt w:val="lowerRoman"/>
      <w:lvlText w:val="%6."/>
      <w:lvlJc w:val="right"/>
      <w:pPr>
        <w:ind w:left="4320" w:hanging="180"/>
      </w:pPr>
    </w:lvl>
    <w:lvl w:ilvl="6" w:tplc="20527030" w:tentative="1">
      <w:start w:val="1"/>
      <w:numFmt w:val="decimal"/>
      <w:lvlText w:val="%7."/>
      <w:lvlJc w:val="left"/>
      <w:pPr>
        <w:ind w:left="5040" w:hanging="360"/>
      </w:pPr>
    </w:lvl>
    <w:lvl w:ilvl="7" w:tplc="20527030" w:tentative="1">
      <w:start w:val="1"/>
      <w:numFmt w:val="lowerLetter"/>
      <w:lvlText w:val="%8."/>
      <w:lvlJc w:val="left"/>
      <w:pPr>
        <w:ind w:left="5760" w:hanging="360"/>
      </w:pPr>
    </w:lvl>
    <w:lvl w:ilvl="8" w:tplc="205270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91CE3"/>
    <w:multiLevelType w:val="hybridMultilevel"/>
    <w:tmpl w:val="D0C8238A"/>
    <w:lvl w:ilvl="0" w:tplc="4955025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12450719">
    <w:abstractNumId w:val="15"/>
  </w:num>
  <w:num w:numId="2" w16cid:durableId="1991666246">
    <w:abstractNumId w:val="17"/>
  </w:num>
  <w:num w:numId="3" w16cid:durableId="1685550234">
    <w:abstractNumId w:val="19"/>
  </w:num>
  <w:num w:numId="4" w16cid:durableId="601186524">
    <w:abstractNumId w:val="16"/>
  </w:num>
  <w:num w:numId="5" w16cid:durableId="234049360">
    <w:abstractNumId w:val="13"/>
  </w:num>
  <w:num w:numId="6" w16cid:durableId="86851162">
    <w:abstractNumId w:val="12"/>
  </w:num>
  <w:num w:numId="7" w16cid:durableId="1198735328">
    <w:abstractNumId w:val="14"/>
  </w:num>
  <w:num w:numId="8" w16cid:durableId="1424303835">
    <w:abstractNumId w:val="0"/>
  </w:num>
  <w:num w:numId="9" w16cid:durableId="656762384">
    <w:abstractNumId w:val="1"/>
  </w:num>
  <w:num w:numId="10" w16cid:durableId="300578008">
    <w:abstractNumId w:val="2"/>
  </w:num>
  <w:num w:numId="11" w16cid:durableId="253783999">
    <w:abstractNumId w:val="3"/>
  </w:num>
  <w:num w:numId="12" w16cid:durableId="772211952">
    <w:abstractNumId w:val="4"/>
  </w:num>
  <w:num w:numId="13" w16cid:durableId="694040300">
    <w:abstractNumId w:val="9"/>
  </w:num>
  <w:num w:numId="14" w16cid:durableId="59527370">
    <w:abstractNumId w:val="5"/>
  </w:num>
  <w:num w:numId="15" w16cid:durableId="897281209">
    <w:abstractNumId w:val="6"/>
  </w:num>
  <w:num w:numId="16" w16cid:durableId="1331444514">
    <w:abstractNumId w:val="7"/>
  </w:num>
  <w:num w:numId="17" w16cid:durableId="1386179361">
    <w:abstractNumId w:val="8"/>
  </w:num>
  <w:num w:numId="18" w16cid:durableId="194008554">
    <w:abstractNumId w:val="10"/>
  </w:num>
  <w:num w:numId="19" w16cid:durableId="723914355">
    <w:abstractNumId w:val="18"/>
  </w:num>
  <w:num w:numId="20" w16cid:durableId="13050459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65F9C"/>
    <w:rsid w:val="000F6147"/>
    <w:rsid w:val="00112029"/>
    <w:rsid w:val="00135412"/>
    <w:rsid w:val="00161126"/>
    <w:rsid w:val="00236A4C"/>
    <w:rsid w:val="00236EE9"/>
    <w:rsid w:val="0025382B"/>
    <w:rsid w:val="00361FF4"/>
    <w:rsid w:val="00395011"/>
    <w:rsid w:val="003A130E"/>
    <w:rsid w:val="003B5299"/>
    <w:rsid w:val="004861DB"/>
    <w:rsid w:val="00493A0C"/>
    <w:rsid w:val="004D6B48"/>
    <w:rsid w:val="005030D3"/>
    <w:rsid w:val="00530A14"/>
    <w:rsid w:val="00531A4E"/>
    <w:rsid w:val="00535F5A"/>
    <w:rsid w:val="005417D0"/>
    <w:rsid w:val="00555F58"/>
    <w:rsid w:val="005E0F4F"/>
    <w:rsid w:val="006E6663"/>
    <w:rsid w:val="008B3AC2"/>
    <w:rsid w:val="008F680D"/>
    <w:rsid w:val="009742D8"/>
    <w:rsid w:val="00A92D0B"/>
    <w:rsid w:val="00AC197E"/>
    <w:rsid w:val="00B21D59"/>
    <w:rsid w:val="00B628CF"/>
    <w:rsid w:val="00B9270E"/>
    <w:rsid w:val="00BC00C0"/>
    <w:rsid w:val="00BD419F"/>
    <w:rsid w:val="00CE2917"/>
    <w:rsid w:val="00D74671"/>
    <w:rsid w:val="00DF064E"/>
    <w:rsid w:val="00E20370"/>
    <w:rsid w:val="00E72A07"/>
    <w:rsid w:val="00F112FB"/>
    <w:rsid w:val="00FA42E8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CF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 w:bidi="hi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inhead">
    <w:name w:val="mainhead"/>
    <w:link w:val="mainheadCar"/>
    <w:uiPriority w:val="99"/>
    <w:semiHidden/>
    <w:unhideWhenUsed/>
    <w:rsid w:val="006E0FDA"/>
    <w:pPr>
      <w:jc w:val="center"/>
    </w:pPr>
    <w:rPr>
      <w:rFonts w:ascii="Verdana" w:eastAsia="Verdana" w:hAnsi="Verdana" w:cs="Verdana"/>
      <w:b/>
      <w:color w:val="000000"/>
      <w:sz w:val="25"/>
    </w:rPr>
  </w:style>
  <w:style w:type="character" w:customStyle="1" w:styleId="mainheadCar">
    <w:name w:val="mainheadCar"/>
    <w:link w:val="mainhead"/>
    <w:uiPriority w:val="99"/>
    <w:semiHidden/>
    <w:unhideWhenUsed/>
    <w:rsid w:val="006E0FDA"/>
    <w:rPr>
      <w:rFonts w:ascii="Verdana" w:eastAsia="Verdana" w:hAnsi="Verdana" w:cs="Verdana"/>
      <w:b/>
      <w:color w:val="000000"/>
      <w:sz w:val="25"/>
    </w:rPr>
  </w:style>
  <w:style w:type="paragraph" w:customStyle="1" w:styleId="DocumentName">
    <w:name w:val="Document Name"/>
    <w:link w:val="DocumentNameCar"/>
    <w:uiPriority w:val="99"/>
    <w:semiHidden/>
    <w:unhideWhenUsed/>
    <w:rsid w:val="006E0FDA"/>
    <w:pPr>
      <w:jc w:val="center"/>
    </w:pPr>
    <w:rPr>
      <w:rFonts w:ascii="Verdana" w:eastAsia="Verdana" w:hAnsi="Verdana" w:cs="Verdana"/>
      <w:b/>
      <w:color w:val="000000"/>
      <w:sz w:val="28"/>
    </w:rPr>
  </w:style>
  <w:style w:type="character" w:customStyle="1" w:styleId="DocumentNameCar">
    <w:name w:val="Document NameCar"/>
    <w:link w:val="DocumentName"/>
    <w:uiPriority w:val="99"/>
    <w:semiHidden/>
    <w:unhideWhenUsed/>
    <w:rsid w:val="006E0FDA"/>
    <w:rPr>
      <w:rFonts w:ascii="Verdana" w:eastAsia="Verdana" w:hAnsi="Verdana" w:cs="Verdana"/>
      <w:b/>
      <w:color w:val="000000"/>
      <w:sz w:val="28"/>
    </w:rPr>
  </w:style>
  <w:style w:type="paragraph" w:customStyle="1" w:styleId="parthead">
    <w:name w:val="parthead"/>
    <w:link w:val="partheadCar"/>
    <w:uiPriority w:val="99"/>
    <w:semiHidden/>
    <w:unhideWhenUsed/>
    <w:rsid w:val="006E0FDA"/>
    <w:rPr>
      <w:rFonts w:ascii="Verdana" w:eastAsia="Verdana" w:hAnsi="Verdana" w:cs="Verdana"/>
      <w:b/>
      <w:caps/>
      <w:color w:val="000000"/>
      <w:sz w:val="24"/>
    </w:rPr>
  </w:style>
  <w:style w:type="character" w:customStyle="1" w:styleId="partheadCar">
    <w:name w:val="partheadCar"/>
    <w:link w:val="parthead"/>
    <w:uiPriority w:val="99"/>
    <w:semiHidden/>
    <w:unhideWhenUsed/>
    <w:rsid w:val="006E0FDA"/>
    <w:rPr>
      <w:rFonts w:ascii="Verdana" w:eastAsia="Verdana" w:hAnsi="Verdana" w:cs="Verdana"/>
      <w:b/>
      <w:caps/>
      <w:color w:val="000000"/>
      <w:sz w:val="24"/>
    </w:rPr>
  </w:style>
  <w:style w:type="paragraph" w:customStyle="1" w:styleId="IntroHeading">
    <w:name w:val="Intro Heading"/>
    <w:link w:val="IntroHeadingCar"/>
    <w:uiPriority w:val="99"/>
    <w:unhideWhenUsed/>
    <w:rsid w:val="006E0FDA"/>
    <w:rPr>
      <w:rFonts w:ascii="Verdana" w:eastAsia="Verdana" w:hAnsi="Verdana" w:cs="Verdana"/>
      <w:b/>
      <w:caps/>
      <w:color w:val="000000"/>
      <w:sz w:val="24"/>
    </w:rPr>
  </w:style>
  <w:style w:type="character" w:customStyle="1" w:styleId="IntroHeadingCar">
    <w:name w:val="Intro HeadingCar"/>
    <w:link w:val="IntroHeading"/>
    <w:uiPriority w:val="99"/>
    <w:unhideWhenUsed/>
    <w:rsid w:val="006E0FDA"/>
    <w:rPr>
      <w:rFonts w:ascii="Verdana" w:eastAsia="Verdana" w:hAnsi="Verdana" w:cs="Verdana"/>
      <w:b/>
      <w:caps/>
      <w:color w:val="000000"/>
      <w:sz w:val="24"/>
    </w:rPr>
  </w:style>
  <w:style w:type="paragraph" w:customStyle="1" w:styleId="Schedule">
    <w:name w:val="Schedule"/>
    <w:link w:val="ScheduleCar"/>
    <w:uiPriority w:val="99"/>
    <w:semiHidden/>
    <w:unhideWhenUsed/>
    <w:rsid w:val="006E0FDA"/>
    <w:rPr>
      <w:rFonts w:ascii="Verdana" w:eastAsia="Verdana" w:hAnsi="Verdana" w:cs="Verdana"/>
      <w:b/>
      <w:caps/>
      <w:color w:val="000000"/>
      <w:sz w:val="24"/>
    </w:rPr>
  </w:style>
  <w:style w:type="character" w:customStyle="1" w:styleId="ScheduleCar">
    <w:name w:val="ScheduleCar"/>
    <w:link w:val="Schedule"/>
    <w:uiPriority w:val="99"/>
    <w:semiHidden/>
    <w:unhideWhenUsed/>
    <w:rsid w:val="006E0FDA"/>
    <w:rPr>
      <w:rFonts w:ascii="Verdana" w:eastAsia="Verdana" w:hAnsi="Verdana" w:cs="Verdana"/>
      <w:b/>
      <w:caps/>
      <w:color w:val="000000"/>
      <w:sz w:val="24"/>
    </w:rPr>
  </w:style>
  <w:style w:type="paragraph" w:customStyle="1" w:styleId="sectionhead">
    <w:name w:val="sectionhead"/>
    <w:link w:val="sectionheadCar"/>
    <w:uiPriority w:val="99"/>
    <w:semiHidden/>
    <w:unhideWhenUsed/>
    <w:rsid w:val="006E0FDA"/>
    <w:pPr>
      <w:tabs>
        <w:tab w:val="left" w:pos="600"/>
      </w:tabs>
    </w:pPr>
    <w:rPr>
      <w:rFonts w:ascii="Verdana" w:eastAsia="Verdana" w:hAnsi="Verdana" w:cs="Verdana"/>
      <w:b/>
      <w:color w:val="000000"/>
      <w:sz w:val="20"/>
    </w:rPr>
  </w:style>
  <w:style w:type="character" w:customStyle="1" w:styleId="sectionheadCar">
    <w:name w:val="sectionheadCar"/>
    <w:link w:val="sectionhead"/>
    <w:uiPriority w:val="99"/>
    <w:semiHidden/>
    <w:unhideWhenUsed/>
    <w:rsid w:val="006E0FDA"/>
    <w:rPr>
      <w:rFonts w:ascii="Verdana" w:eastAsia="Verdana" w:hAnsi="Verdana" w:cs="Verdana"/>
      <w:b/>
      <w:color w:val="000000"/>
      <w:sz w:val="20"/>
    </w:rPr>
  </w:style>
  <w:style w:type="paragraph" w:customStyle="1" w:styleId="Level1Heading">
    <w:name w:val="Level 1 Heading"/>
    <w:link w:val="Level1HeadingCar"/>
    <w:uiPriority w:val="99"/>
    <w:semiHidden/>
    <w:unhideWhenUsed/>
    <w:rsid w:val="006E0FDA"/>
    <w:pPr>
      <w:tabs>
        <w:tab w:val="left" w:pos="600"/>
      </w:tabs>
    </w:pPr>
    <w:rPr>
      <w:rFonts w:ascii="Verdana" w:eastAsia="Verdana" w:hAnsi="Verdana" w:cs="Verdana"/>
      <w:b/>
      <w:color w:val="000000"/>
      <w:sz w:val="20"/>
    </w:rPr>
  </w:style>
  <w:style w:type="character" w:customStyle="1" w:styleId="Level1HeadingCar">
    <w:name w:val="Level 1 HeadingCar"/>
    <w:link w:val="Level1Heading"/>
    <w:uiPriority w:val="99"/>
    <w:semiHidden/>
    <w:unhideWhenUsed/>
    <w:rsid w:val="006E0FDA"/>
    <w:rPr>
      <w:rFonts w:ascii="Verdana" w:eastAsia="Verdana" w:hAnsi="Verdana" w:cs="Verdana"/>
      <w:b/>
      <w:color w:val="000000"/>
      <w:sz w:val="20"/>
    </w:rPr>
  </w:style>
  <w:style w:type="paragraph" w:customStyle="1" w:styleId="Sch1Heading">
    <w:name w:val="Sch 1 Heading"/>
    <w:link w:val="Sch1HeadingCar"/>
    <w:uiPriority w:val="99"/>
    <w:semiHidden/>
    <w:unhideWhenUsed/>
    <w:rsid w:val="006E0FDA"/>
    <w:pPr>
      <w:tabs>
        <w:tab w:val="left" w:pos="600"/>
      </w:tabs>
    </w:pPr>
    <w:rPr>
      <w:rFonts w:ascii="Verdana" w:eastAsia="Verdana" w:hAnsi="Verdana" w:cs="Verdana"/>
      <w:b/>
      <w:color w:val="000000"/>
      <w:sz w:val="20"/>
    </w:rPr>
  </w:style>
  <w:style w:type="character" w:customStyle="1" w:styleId="Sch1HeadingCar">
    <w:name w:val="Sch 1 HeadingCar"/>
    <w:link w:val="Sch1Heading"/>
    <w:uiPriority w:val="99"/>
    <w:semiHidden/>
    <w:unhideWhenUsed/>
    <w:rsid w:val="006E0FDA"/>
    <w:rPr>
      <w:rFonts w:ascii="Verdana" w:eastAsia="Verdana" w:hAnsi="Verdana" w:cs="Verdana"/>
      <w:b/>
      <w:color w:val="000000"/>
      <w:sz w:val="20"/>
    </w:rPr>
  </w:style>
  <w:style w:type="paragraph" w:customStyle="1" w:styleId="unithead">
    <w:name w:val="unithead"/>
    <w:link w:val="unitheadCar"/>
    <w:uiPriority w:val="99"/>
    <w:semiHidden/>
    <w:unhideWhenUsed/>
    <w:rsid w:val="006E0FDA"/>
    <w:rPr>
      <w:rFonts w:ascii="Verdana" w:eastAsia="Verdana" w:hAnsi="Verdana" w:cs="Verdana"/>
      <w:b/>
      <w:color w:val="000000"/>
      <w:sz w:val="20"/>
    </w:rPr>
  </w:style>
  <w:style w:type="character" w:customStyle="1" w:styleId="unitheadCar">
    <w:name w:val="unitheadCar"/>
    <w:link w:val="unithead"/>
    <w:uiPriority w:val="99"/>
    <w:semiHidden/>
    <w:unhideWhenUsed/>
    <w:rsid w:val="006E0FDA"/>
    <w:rPr>
      <w:rFonts w:ascii="Verdana" w:eastAsia="Verdana" w:hAnsi="Verdana" w:cs="Verdana"/>
      <w:b/>
      <w:color w:val="000000"/>
      <w:sz w:val="20"/>
    </w:rPr>
  </w:style>
  <w:style w:type="paragraph" w:customStyle="1" w:styleId="Sch2Heading">
    <w:name w:val="Sch 2 Heading"/>
    <w:link w:val="Sch2HeadingCar"/>
    <w:uiPriority w:val="99"/>
    <w:semiHidden/>
    <w:unhideWhenUsed/>
    <w:rsid w:val="006E0FDA"/>
    <w:rPr>
      <w:rFonts w:ascii="Verdana" w:eastAsia="Verdana" w:hAnsi="Verdana" w:cs="Verdana"/>
      <w:b/>
      <w:color w:val="000000"/>
      <w:sz w:val="20"/>
    </w:rPr>
  </w:style>
  <w:style w:type="character" w:customStyle="1" w:styleId="Sch2HeadingCar">
    <w:name w:val="Sch 2 HeadingCar"/>
    <w:link w:val="Sch2Heading"/>
    <w:uiPriority w:val="99"/>
    <w:semiHidden/>
    <w:unhideWhenUsed/>
    <w:rsid w:val="006E0FDA"/>
    <w:rPr>
      <w:rFonts w:ascii="Verdana" w:eastAsia="Verdana" w:hAnsi="Verdana" w:cs="Verdana"/>
      <w:b/>
      <w:color w:val="000000"/>
      <w:sz w:val="20"/>
    </w:rPr>
  </w:style>
  <w:style w:type="paragraph" w:customStyle="1" w:styleId="italichead">
    <w:name w:val="italichead"/>
    <w:link w:val="italicheadCar"/>
    <w:uiPriority w:val="99"/>
    <w:semiHidden/>
    <w:unhideWhenUsed/>
    <w:rsid w:val="006E0FDA"/>
    <w:rPr>
      <w:rFonts w:ascii="Verdana" w:eastAsia="Verdana" w:hAnsi="Verdana" w:cs="Verdana"/>
      <w:i/>
      <w:color w:val="000000"/>
      <w:sz w:val="20"/>
    </w:rPr>
  </w:style>
  <w:style w:type="character" w:customStyle="1" w:styleId="italicheadCar">
    <w:name w:val="italicheadCar"/>
    <w:link w:val="italichead"/>
    <w:uiPriority w:val="99"/>
    <w:semiHidden/>
    <w:unhideWhenUsed/>
    <w:rsid w:val="006E0FDA"/>
    <w:rPr>
      <w:rFonts w:ascii="Verdana" w:eastAsia="Verdana" w:hAnsi="Verdana" w:cs="Verdana"/>
      <w:i/>
      <w:color w:val="000000"/>
      <w:sz w:val="20"/>
    </w:rPr>
  </w:style>
  <w:style w:type="paragraph" w:customStyle="1" w:styleId="unitbody">
    <w:name w:val="unitbody"/>
    <w:link w:val="unitbodyCar"/>
    <w:uiPriority w:val="99"/>
    <w:semiHidden/>
    <w:unhideWhenUsed/>
    <w:rsid w:val="006E0FDA"/>
    <w:pPr>
      <w:tabs>
        <w:tab w:val="left" w:pos="600"/>
      </w:tabs>
      <w:ind w:left="600" w:hanging="600"/>
    </w:pPr>
    <w:rPr>
      <w:rFonts w:ascii="Verdana" w:eastAsia="Verdana" w:hAnsi="Verdana" w:cs="Verdana"/>
      <w:color w:val="000000"/>
      <w:sz w:val="20"/>
    </w:rPr>
  </w:style>
  <w:style w:type="character" w:customStyle="1" w:styleId="unitbodyCar">
    <w:name w:val="unitbodyCar"/>
    <w:link w:val="unitbody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Parties1">
    <w:name w:val="Parties 1"/>
    <w:link w:val="Parties1Car"/>
    <w:uiPriority w:val="99"/>
    <w:semiHidden/>
    <w:unhideWhenUsed/>
    <w:rsid w:val="006E0FDA"/>
    <w:pPr>
      <w:tabs>
        <w:tab w:val="left" w:pos="600"/>
      </w:tabs>
      <w:ind w:left="600" w:hanging="600"/>
    </w:pPr>
    <w:rPr>
      <w:rFonts w:ascii="Verdana" w:eastAsia="Verdana" w:hAnsi="Verdana" w:cs="Verdana"/>
      <w:color w:val="000000"/>
      <w:sz w:val="20"/>
    </w:rPr>
  </w:style>
  <w:style w:type="character" w:customStyle="1" w:styleId="Parties1Car">
    <w:name w:val="Parties 1Car"/>
    <w:link w:val="Parties1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Background1">
    <w:name w:val="Background 1"/>
    <w:link w:val="Background1Car"/>
    <w:uiPriority w:val="99"/>
    <w:semiHidden/>
    <w:unhideWhenUsed/>
    <w:rsid w:val="006E0FDA"/>
    <w:pPr>
      <w:tabs>
        <w:tab w:val="left" w:pos="600"/>
      </w:tabs>
      <w:ind w:left="600" w:hanging="600"/>
    </w:pPr>
    <w:rPr>
      <w:rFonts w:ascii="Verdana" w:eastAsia="Verdana" w:hAnsi="Verdana" w:cs="Verdana"/>
      <w:color w:val="000000"/>
      <w:sz w:val="20"/>
    </w:rPr>
  </w:style>
  <w:style w:type="character" w:customStyle="1" w:styleId="Background1Car">
    <w:name w:val="Background 1Car"/>
    <w:link w:val="Background1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Level1Number">
    <w:name w:val="Level 1 Number"/>
    <w:link w:val="Level1NumberCar"/>
    <w:uiPriority w:val="99"/>
    <w:semiHidden/>
    <w:unhideWhenUsed/>
    <w:rsid w:val="006E0FDA"/>
    <w:pPr>
      <w:tabs>
        <w:tab w:val="left" w:pos="600"/>
      </w:tabs>
      <w:ind w:left="600" w:hanging="600"/>
    </w:pPr>
    <w:rPr>
      <w:rFonts w:ascii="Verdana" w:eastAsia="Verdana" w:hAnsi="Verdana" w:cs="Verdana"/>
      <w:color w:val="000000"/>
      <w:sz w:val="20"/>
    </w:rPr>
  </w:style>
  <w:style w:type="character" w:customStyle="1" w:styleId="Level1NumberCar">
    <w:name w:val="Level 1 NumberCar"/>
    <w:link w:val="Level1Number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Sch1Number">
    <w:name w:val="Sch 1 Number"/>
    <w:link w:val="Sch1NumberCar"/>
    <w:uiPriority w:val="99"/>
    <w:semiHidden/>
    <w:unhideWhenUsed/>
    <w:rsid w:val="006E0FDA"/>
    <w:pPr>
      <w:tabs>
        <w:tab w:val="left" w:pos="600"/>
      </w:tabs>
      <w:ind w:left="600" w:hanging="600"/>
    </w:pPr>
    <w:rPr>
      <w:rFonts w:ascii="Verdana" w:eastAsia="Verdana" w:hAnsi="Verdana" w:cs="Verdana"/>
      <w:color w:val="000000"/>
      <w:sz w:val="20"/>
    </w:rPr>
  </w:style>
  <w:style w:type="character" w:customStyle="1" w:styleId="Sch1NumberCar">
    <w:name w:val="Sch 1 NumberCar"/>
    <w:link w:val="Sch1Number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Level2Numbernotlist">
    <w:name w:val="Level 2 Number (not list)"/>
    <w:link w:val="Level2NumbernotlistCar"/>
    <w:uiPriority w:val="99"/>
    <w:semiHidden/>
    <w:unhideWhenUsed/>
    <w:rsid w:val="006E0FDA"/>
    <w:pPr>
      <w:tabs>
        <w:tab w:val="left" w:pos="600"/>
      </w:tabs>
      <w:ind w:left="600" w:hanging="600"/>
    </w:pPr>
    <w:rPr>
      <w:rFonts w:ascii="Verdana" w:eastAsia="Verdana" w:hAnsi="Verdana" w:cs="Verdana"/>
      <w:color w:val="000000"/>
      <w:sz w:val="20"/>
    </w:rPr>
  </w:style>
  <w:style w:type="character" w:customStyle="1" w:styleId="Level2NumbernotlistCar">
    <w:name w:val="Level 2 Number (not list)Car"/>
    <w:link w:val="Level2Numbernotlist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unindentedunitbody">
    <w:name w:val="unindentedunitbody"/>
    <w:link w:val="unindentedunitbodyCar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character" w:customStyle="1" w:styleId="unindentedunitbodyCar">
    <w:name w:val="unindentedunitbodyCar"/>
    <w:link w:val="unindentedunitbody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styleId="BodyText">
    <w:name w:val="Body Text"/>
    <w:link w:val="BodyTextChar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character" w:customStyle="1" w:styleId="BodyTextChar">
    <w:name w:val="Body Text Char"/>
    <w:link w:val="BodyText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Definition">
    <w:name w:val="Definition"/>
    <w:link w:val="DefinitionCar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character" w:customStyle="1" w:styleId="DefinitionCar">
    <w:name w:val="DefinitionCar"/>
    <w:link w:val="Definition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partor">
    <w:name w:val="partor"/>
    <w:link w:val="partorCar"/>
    <w:uiPriority w:val="99"/>
    <w:semiHidden/>
    <w:unhideWhenUsed/>
    <w:rsid w:val="006E0FDA"/>
    <w:pPr>
      <w:jc w:val="center"/>
    </w:pPr>
    <w:rPr>
      <w:rFonts w:ascii="Verdana" w:eastAsia="Verdana" w:hAnsi="Verdana" w:cs="Verdana"/>
      <w:b/>
      <w:color w:val="000000"/>
      <w:sz w:val="20"/>
    </w:rPr>
  </w:style>
  <w:style w:type="character" w:customStyle="1" w:styleId="partorCar">
    <w:name w:val="partorCar"/>
    <w:link w:val="partor"/>
    <w:uiPriority w:val="99"/>
    <w:semiHidden/>
    <w:unhideWhenUsed/>
    <w:rsid w:val="006E0FDA"/>
    <w:rPr>
      <w:rFonts w:ascii="Verdana" w:eastAsia="Verdana" w:hAnsi="Verdana" w:cs="Verdana"/>
      <w:b/>
      <w:color w:val="000000"/>
      <w:sz w:val="20"/>
    </w:rPr>
  </w:style>
  <w:style w:type="paragraph" w:customStyle="1" w:styleId="sectionor">
    <w:name w:val="sectionor"/>
    <w:link w:val="sectionorCar"/>
    <w:uiPriority w:val="99"/>
    <w:semiHidden/>
    <w:unhideWhenUsed/>
    <w:rsid w:val="006E0FDA"/>
    <w:pPr>
      <w:jc w:val="center"/>
    </w:pPr>
    <w:rPr>
      <w:rFonts w:ascii="Verdana" w:eastAsia="Verdana" w:hAnsi="Verdana" w:cs="Verdana"/>
      <w:b/>
      <w:color w:val="000000"/>
      <w:sz w:val="20"/>
    </w:rPr>
  </w:style>
  <w:style w:type="character" w:customStyle="1" w:styleId="sectionorCar">
    <w:name w:val="sectionorCar"/>
    <w:link w:val="sectionor"/>
    <w:uiPriority w:val="99"/>
    <w:semiHidden/>
    <w:unhideWhenUsed/>
    <w:rsid w:val="006E0FDA"/>
    <w:rPr>
      <w:rFonts w:ascii="Verdana" w:eastAsia="Verdana" w:hAnsi="Verdana" w:cs="Verdana"/>
      <w:b/>
      <w:color w:val="000000"/>
      <w:sz w:val="20"/>
    </w:rPr>
  </w:style>
  <w:style w:type="paragraph" w:customStyle="1" w:styleId="unitor">
    <w:name w:val="unitor"/>
    <w:link w:val="unitorCar"/>
    <w:uiPriority w:val="99"/>
    <w:semiHidden/>
    <w:unhideWhenUsed/>
    <w:rsid w:val="006E0FDA"/>
    <w:pPr>
      <w:jc w:val="center"/>
    </w:pPr>
    <w:rPr>
      <w:rFonts w:ascii="Verdana" w:eastAsia="Verdana" w:hAnsi="Verdana" w:cs="Verdana"/>
      <w:b/>
      <w:color w:val="000000"/>
      <w:sz w:val="20"/>
    </w:rPr>
  </w:style>
  <w:style w:type="character" w:customStyle="1" w:styleId="unitorCar">
    <w:name w:val="unitorCar"/>
    <w:link w:val="unitor"/>
    <w:uiPriority w:val="99"/>
    <w:semiHidden/>
    <w:unhideWhenUsed/>
    <w:rsid w:val="006E0FDA"/>
    <w:rPr>
      <w:rFonts w:ascii="Verdana" w:eastAsia="Verdana" w:hAnsi="Verdana" w:cs="Verdana"/>
      <w:b/>
      <w:color w:val="000000"/>
      <w:sz w:val="20"/>
    </w:rPr>
  </w:style>
  <w:style w:type="paragraph" w:customStyle="1" w:styleId="docularlist0">
    <w:name w:val="docularlist0"/>
    <w:link w:val="docularlist0Car"/>
    <w:uiPriority w:val="99"/>
    <w:semiHidden/>
    <w:unhideWhenUsed/>
    <w:rsid w:val="006E0FDA"/>
    <w:pPr>
      <w:tabs>
        <w:tab w:val="left" w:pos="0"/>
      </w:tabs>
      <w:ind w:left="600" w:hanging="600"/>
    </w:pPr>
    <w:rPr>
      <w:rFonts w:ascii="Verdana" w:eastAsia="Verdana" w:hAnsi="Verdana" w:cs="Verdana"/>
      <w:color w:val="000000"/>
      <w:sz w:val="20"/>
    </w:rPr>
  </w:style>
  <w:style w:type="character" w:customStyle="1" w:styleId="docularlist0Car">
    <w:name w:val="docularlist0Car"/>
    <w:link w:val="docularlist0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Level2Number">
    <w:name w:val="Level 2 Number"/>
    <w:link w:val="Level2NumberCar"/>
    <w:uiPriority w:val="99"/>
    <w:semiHidden/>
    <w:unhideWhenUsed/>
    <w:rsid w:val="006E0FDA"/>
    <w:pPr>
      <w:tabs>
        <w:tab w:val="left" w:pos="0"/>
      </w:tabs>
      <w:ind w:left="600" w:hanging="600"/>
    </w:pPr>
    <w:rPr>
      <w:rFonts w:ascii="Verdana" w:eastAsia="Verdana" w:hAnsi="Verdana" w:cs="Verdana"/>
      <w:color w:val="000000"/>
      <w:sz w:val="20"/>
    </w:rPr>
  </w:style>
  <w:style w:type="character" w:customStyle="1" w:styleId="Level2NumberCar">
    <w:name w:val="Level 2 NumberCar"/>
    <w:link w:val="Level2Number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Sch2Number">
    <w:name w:val="Sch 2 Number"/>
    <w:link w:val="Sch2NumberCar"/>
    <w:uiPriority w:val="99"/>
    <w:semiHidden/>
    <w:unhideWhenUsed/>
    <w:rsid w:val="006E0FDA"/>
    <w:pPr>
      <w:tabs>
        <w:tab w:val="left" w:pos="0"/>
      </w:tabs>
      <w:ind w:left="600" w:hanging="600"/>
    </w:pPr>
    <w:rPr>
      <w:rFonts w:ascii="Verdana" w:eastAsia="Verdana" w:hAnsi="Verdana" w:cs="Verdana"/>
      <w:color w:val="000000"/>
      <w:sz w:val="20"/>
    </w:rPr>
  </w:style>
  <w:style w:type="character" w:customStyle="1" w:styleId="Sch2NumberCar">
    <w:name w:val="Sch 2 NumberCar"/>
    <w:link w:val="Sch2Number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AdminHead">
    <w:name w:val="Admin Head"/>
    <w:link w:val="AdminHeadCar"/>
    <w:uiPriority w:val="99"/>
    <w:semiHidden/>
    <w:unhideWhenUsed/>
    <w:rsid w:val="006E0FDA"/>
    <w:pPr>
      <w:tabs>
        <w:tab w:val="left" w:pos="0"/>
      </w:tabs>
      <w:ind w:left="600" w:hanging="600"/>
    </w:pPr>
    <w:rPr>
      <w:rFonts w:ascii="Verdana" w:eastAsia="Verdana" w:hAnsi="Verdana" w:cs="Verdana"/>
      <w:b/>
      <w:color w:val="000000"/>
      <w:sz w:val="26"/>
    </w:rPr>
  </w:style>
  <w:style w:type="character" w:customStyle="1" w:styleId="AdminHeadCar">
    <w:name w:val="Admin HeadCar"/>
    <w:link w:val="AdminHead"/>
    <w:uiPriority w:val="99"/>
    <w:semiHidden/>
    <w:unhideWhenUsed/>
    <w:rsid w:val="006E0FDA"/>
    <w:rPr>
      <w:rFonts w:ascii="Verdana" w:eastAsia="Verdana" w:hAnsi="Verdana" w:cs="Verdana"/>
      <w:b/>
      <w:color w:val="000000"/>
      <w:sz w:val="26"/>
    </w:rPr>
  </w:style>
  <w:style w:type="paragraph" w:customStyle="1" w:styleId="BodyText1">
    <w:name w:val="Body Text 1"/>
    <w:link w:val="BodyText1Car"/>
    <w:uiPriority w:val="99"/>
    <w:semiHidden/>
    <w:unhideWhenUsed/>
    <w:rsid w:val="006E0FDA"/>
    <w:pPr>
      <w:tabs>
        <w:tab w:val="left" w:pos="0"/>
      </w:tabs>
      <w:ind w:left="600" w:hanging="600"/>
    </w:pPr>
    <w:rPr>
      <w:rFonts w:ascii="Verdana" w:eastAsia="Verdana" w:hAnsi="Verdana" w:cs="Verdana"/>
      <w:color w:val="000000"/>
      <w:sz w:val="20"/>
    </w:rPr>
  </w:style>
  <w:style w:type="character" w:customStyle="1" w:styleId="BodyText1Car">
    <w:name w:val="Body Text 1Car"/>
    <w:link w:val="BodyText1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docularlist1">
    <w:name w:val="docularlist1"/>
    <w:link w:val="docularlist1Car"/>
    <w:uiPriority w:val="99"/>
    <w:semiHidden/>
    <w:unhideWhenUsed/>
    <w:rsid w:val="006E0FDA"/>
    <w:pPr>
      <w:tabs>
        <w:tab w:val="left" w:pos="0"/>
      </w:tabs>
      <w:ind w:left="1200" w:hanging="600"/>
    </w:pPr>
    <w:rPr>
      <w:rFonts w:ascii="Verdana" w:eastAsia="Verdana" w:hAnsi="Verdana" w:cs="Verdana"/>
      <w:color w:val="000000"/>
      <w:sz w:val="20"/>
    </w:rPr>
  </w:style>
  <w:style w:type="character" w:customStyle="1" w:styleId="docularlist1Car">
    <w:name w:val="docularlist1Car"/>
    <w:link w:val="docularlist1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Parties2">
    <w:name w:val="Parties 2"/>
    <w:link w:val="Parties2Car"/>
    <w:uiPriority w:val="99"/>
    <w:semiHidden/>
    <w:unhideWhenUsed/>
    <w:rsid w:val="006E0FDA"/>
    <w:pPr>
      <w:tabs>
        <w:tab w:val="left" w:pos="0"/>
      </w:tabs>
      <w:ind w:left="1200" w:hanging="600"/>
    </w:pPr>
    <w:rPr>
      <w:rFonts w:ascii="Verdana" w:eastAsia="Verdana" w:hAnsi="Verdana" w:cs="Verdana"/>
      <w:color w:val="000000"/>
      <w:sz w:val="20"/>
    </w:rPr>
  </w:style>
  <w:style w:type="character" w:customStyle="1" w:styleId="Parties2Car">
    <w:name w:val="Parties 2Car"/>
    <w:link w:val="Parties2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Background2">
    <w:name w:val="Background 2"/>
    <w:link w:val="Background2Car"/>
    <w:uiPriority w:val="99"/>
    <w:semiHidden/>
    <w:unhideWhenUsed/>
    <w:rsid w:val="006E0FDA"/>
    <w:pPr>
      <w:tabs>
        <w:tab w:val="left" w:pos="0"/>
      </w:tabs>
      <w:ind w:left="1200" w:hanging="600"/>
    </w:pPr>
    <w:rPr>
      <w:rFonts w:ascii="Verdana" w:eastAsia="Verdana" w:hAnsi="Verdana" w:cs="Verdana"/>
      <w:color w:val="000000"/>
      <w:sz w:val="20"/>
    </w:rPr>
  </w:style>
  <w:style w:type="character" w:customStyle="1" w:styleId="Background2Car">
    <w:name w:val="Background 2Car"/>
    <w:link w:val="Background2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Level3Number">
    <w:name w:val="Level 3 Number"/>
    <w:link w:val="Level3NumberCar"/>
    <w:uiPriority w:val="99"/>
    <w:semiHidden/>
    <w:unhideWhenUsed/>
    <w:rsid w:val="006E0FDA"/>
    <w:pPr>
      <w:tabs>
        <w:tab w:val="left" w:pos="0"/>
      </w:tabs>
      <w:ind w:left="1200" w:hanging="600"/>
    </w:pPr>
    <w:rPr>
      <w:rFonts w:ascii="Verdana" w:eastAsia="Verdana" w:hAnsi="Verdana" w:cs="Verdana"/>
      <w:color w:val="000000"/>
      <w:sz w:val="20"/>
    </w:rPr>
  </w:style>
  <w:style w:type="character" w:customStyle="1" w:styleId="Level3NumberCar">
    <w:name w:val="Level 3 NumberCar"/>
    <w:link w:val="Level3Number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Sch3Number">
    <w:name w:val="Sch 3 Number"/>
    <w:link w:val="Sch3NumberCar"/>
    <w:uiPriority w:val="99"/>
    <w:semiHidden/>
    <w:unhideWhenUsed/>
    <w:rsid w:val="006E0FDA"/>
    <w:pPr>
      <w:tabs>
        <w:tab w:val="left" w:pos="0"/>
      </w:tabs>
      <w:ind w:left="1200" w:hanging="600"/>
    </w:pPr>
    <w:rPr>
      <w:rFonts w:ascii="Verdana" w:eastAsia="Verdana" w:hAnsi="Verdana" w:cs="Verdana"/>
      <w:color w:val="000000"/>
      <w:sz w:val="20"/>
    </w:rPr>
  </w:style>
  <w:style w:type="character" w:customStyle="1" w:styleId="Sch3NumberCar">
    <w:name w:val="Sch 3 NumberCar"/>
    <w:link w:val="Sch3Number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Definition1">
    <w:name w:val="Definition 1"/>
    <w:link w:val="Definition1Car"/>
    <w:uiPriority w:val="99"/>
    <w:unhideWhenUsed/>
    <w:rsid w:val="006E0FDA"/>
    <w:pPr>
      <w:tabs>
        <w:tab w:val="left" w:pos="0"/>
      </w:tabs>
      <w:ind w:left="1200" w:hanging="600"/>
    </w:pPr>
    <w:rPr>
      <w:rFonts w:ascii="Verdana" w:eastAsia="Verdana" w:hAnsi="Verdana" w:cs="Verdana"/>
      <w:color w:val="000000"/>
      <w:sz w:val="20"/>
    </w:rPr>
  </w:style>
  <w:style w:type="character" w:customStyle="1" w:styleId="Definition1Car">
    <w:name w:val="Definition 1Car"/>
    <w:link w:val="Definition1"/>
    <w:uiPriority w:val="99"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docularlist2">
    <w:name w:val="docularlist2"/>
    <w:link w:val="docularlist2Car"/>
    <w:uiPriority w:val="99"/>
    <w:semiHidden/>
    <w:unhideWhenUsed/>
    <w:rsid w:val="006E0FDA"/>
    <w:pPr>
      <w:tabs>
        <w:tab w:val="left" w:pos="0"/>
      </w:tabs>
      <w:ind w:left="1800" w:hanging="600"/>
    </w:pPr>
    <w:rPr>
      <w:rFonts w:ascii="Verdana" w:eastAsia="Verdana" w:hAnsi="Verdana" w:cs="Verdana"/>
      <w:color w:val="000000"/>
      <w:sz w:val="20"/>
    </w:rPr>
  </w:style>
  <w:style w:type="character" w:customStyle="1" w:styleId="docularlist2Car">
    <w:name w:val="docularlist2Car"/>
    <w:link w:val="docularlist2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Level4Number">
    <w:name w:val="Level 4 Number"/>
    <w:link w:val="Level4NumberCar"/>
    <w:uiPriority w:val="99"/>
    <w:semiHidden/>
    <w:unhideWhenUsed/>
    <w:rsid w:val="006E0FDA"/>
    <w:pPr>
      <w:tabs>
        <w:tab w:val="left" w:pos="0"/>
      </w:tabs>
      <w:ind w:left="1800" w:hanging="600"/>
    </w:pPr>
    <w:rPr>
      <w:rFonts w:ascii="Verdana" w:eastAsia="Verdana" w:hAnsi="Verdana" w:cs="Verdana"/>
      <w:color w:val="000000"/>
      <w:sz w:val="20"/>
    </w:rPr>
  </w:style>
  <w:style w:type="character" w:customStyle="1" w:styleId="Level4NumberCar">
    <w:name w:val="Level 4 NumberCar"/>
    <w:link w:val="Level4Number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Sch4Number">
    <w:name w:val="Sch 4 Number"/>
    <w:link w:val="Sch4NumberCar"/>
    <w:uiPriority w:val="99"/>
    <w:semiHidden/>
    <w:unhideWhenUsed/>
    <w:rsid w:val="006E0FDA"/>
    <w:pPr>
      <w:tabs>
        <w:tab w:val="left" w:pos="0"/>
      </w:tabs>
      <w:ind w:left="1800" w:hanging="600"/>
    </w:pPr>
    <w:rPr>
      <w:rFonts w:ascii="Verdana" w:eastAsia="Verdana" w:hAnsi="Verdana" w:cs="Verdana"/>
      <w:color w:val="000000"/>
      <w:sz w:val="20"/>
    </w:rPr>
  </w:style>
  <w:style w:type="character" w:customStyle="1" w:styleId="Sch4NumberCar">
    <w:name w:val="Sch 4 NumberCar"/>
    <w:link w:val="Sch4Number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Definition2">
    <w:name w:val="Definition 2"/>
    <w:link w:val="Definition2Car"/>
    <w:uiPriority w:val="99"/>
    <w:semiHidden/>
    <w:unhideWhenUsed/>
    <w:rsid w:val="006E0FDA"/>
    <w:pPr>
      <w:tabs>
        <w:tab w:val="left" w:pos="0"/>
      </w:tabs>
      <w:ind w:left="1800" w:hanging="600"/>
    </w:pPr>
    <w:rPr>
      <w:rFonts w:ascii="Verdana" w:eastAsia="Verdana" w:hAnsi="Verdana" w:cs="Verdana"/>
      <w:color w:val="000000"/>
      <w:sz w:val="20"/>
    </w:rPr>
  </w:style>
  <w:style w:type="character" w:customStyle="1" w:styleId="Definition2Car">
    <w:name w:val="Definition 2Car"/>
    <w:link w:val="Definition2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docularlist3">
    <w:name w:val="docularlist3"/>
    <w:link w:val="docularlist3Car"/>
    <w:uiPriority w:val="99"/>
    <w:semiHidden/>
    <w:unhideWhenUsed/>
    <w:rsid w:val="006E0FDA"/>
    <w:pPr>
      <w:tabs>
        <w:tab w:val="left" w:pos="0"/>
      </w:tabs>
      <w:ind w:left="2400" w:hanging="600"/>
    </w:pPr>
    <w:rPr>
      <w:rFonts w:ascii="Verdana" w:eastAsia="Verdana" w:hAnsi="Verdana" w:cs="Verdana"/>
      <w:color w:val="000000"/>
      <w:sz w:val="20"/>
    </w:rPr>
  </w:style>
  <w:style w:type="character" w:customStyle="1" w:styleId="docularlist3Car">
    <w:name w:val="docularlist3Car"/>
    <w:link w:val="docularlist3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Level5Number">
    <w:name w:val="Level 5 Number"/>
    <w:link w:val="Level5NumberCar"/>
    <w:uiPriority w:val="99"/>
    <w:semiHidden/>
    <w:unhideWhenUsed/>
    <w:rsid w:val="006E0FDA"/>
    <w:pPr>
      <w:tabs>
        <w:tab w:val="left" w:pos="0"/>
      </w:tabs>
      <w:ind w:left="2400" w:hanging="600"/>
    </w:pPr>
    <w:rPr>
      <w:rFonts w:ascii="Verdana" w:eastAsia="Verdana" w:hAnsi="Verdana" w:cs="Verdana"/>
      <w:color w:val="000000"/>
      <w:sz w:val="20"/>
    </w:rPr>
  </w:style>
  <w:style w:type="character" w:customStyle="1" w:styleId="Level5NumberCar">
    <w:name w:val="Level 5 NumberCar"/>
    <w:link w:val="Level5Number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Sch5Number">
    <w:name w:val="Sch 5 Number"/>
    <w:link w:val="Sch5NumberCar"/>
    <w:uiPriority w:val="99"/>
    <w:semiHidden/>
    <w:unhideWhenUsed/>
    <w:rsid w:val="006E0FDA"/>
    <w:pPr>
      <w:tabs>
        <w:tab w:val="left" w:pos="0"/>
      </w:tabs>
      <w:ind w:left="2400" w:hanging="600"/>
    </w:pPr>
    <w:rPr>
      <w:rFonts w:ascii="Verdana" w:eastAsia="Verdana" w:hAnsi="Verdana" w:cs="Verdana"/>
      <w:color w:val="000000"/>
      <w:sz w:val="20"/>
    </w:rPr>
  </w:style>
  <w:style w:type="character" w:customStyle="1" w:styleId="Sch5NumberCar">
    <w:name w:val="Sch 5 NumberCar"/>
    <w:link w:val="Sch5Number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Definition3">
    <w:name w:val="Definition 3"/>
    <w:link w:val="Definition3Car"/>
    <w:uiPriority w:val="99"/>
    <w:semiHidden/>
    <w:unhideWhenUsed/>
    <w:rsid w:val="006E0FDA"/>
    <w:pPr>
      <w:tabs>
        <w:tab w:val="left" w:pos="0"/>
      </w:tabs>
      <w:ind w:left="2400" w:hanging="600"/>
    </w:pPr>
    <w:rPr>
      <w:rFonts w:ascii="Verdana" w:eastAsia="Verdana" w:hAnsi="Verdana" w:cs="Verdana"/>
      <w:color w:val="000000"/>
      <w:sz w:val="20"/>
    </w:rPr>
  </w:style>
  <w:style w:type="character" w:customStyle="1" w:styleId="Definition3Car">
    <w:name w:val="Definition 3Car"/>
    <w:link w:val="Definition3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docularlist4">
    <w:name w:val="docularlist4"/>
    <w:link w:val="docularlist4Car"/>
    <w:uiPriority w:val="99"/>
    <w:semiHidden/>
    <w:unhideWhenUsed/>
    <w:rsid w:val="006E0FDA"/>
    <w:pPr>
      <w:tabs>
        <w:tab w:val="left" w:pos="0"/>
      </w:tabs>
      <w:ind w:left="3000" w:hanging="600"/>
    </w:pPr>
    <w:rPr>
      <w:rFonts w:ascii="Verdana" w:eastAsia="Verdana" w:hAnsi="Verdana" w:cs="Verdana"/>
      <w:color w:val="000000"/>
      <w:sz w:val="20"/>
    </w:rPr>
  </w:style>
  <w:style w:type="character" w:customStyle="1" w:styleId="docularlist4Car">
    <w:name w:val="docularlist4Car"/>
    <w:link w:val="docularlist4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Level6Number">
    <w:name w:val="Level 6 Number"/>
    <w:link w:val="Level6NumberCar"/>
    <w:uiPriority w:val="99"/>
    <w:semiHidden/>
    <w:unhideWhenUsed/>
    <w:rsid w:val="006E0FDA"/>
    <w:pPr>
      <w:tabs>
        <w:tab w:val="left" w:pos="0"/>
      </w:tabs>
      <w:ind w:left="3000" w:hanging="600"/>
    </w:pPr>
    <w:rPr>
      <w:rFonts w:ascii="Verdana" w:eastAsia="Verdana" w:hAnsi="Verdana" w:cs="Verdana"/>
      <w:color w:val="000000"/>
      <w:sz w:val="20"/>
    </w:rPr>
  </w:style>
  <w:style w:type="character" w:customStyle="1" w:styleId="Level6NumberCar">
    <w:name w:val="Level 6 NumberCar"/>
    <w:link w:val="Level6Number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Sch6Number">
    <w:name w:val="Sch 6 Number"/>
    <w:link w:val="Sch6NumberCar"/>
    <w:uiPriority w:val="99"/>
    <w:semiHidden/>
    <w:unhideWhenUsed/>
    <w:rsid w:val="006E0FDA"/>
    <w:pPr>
      <w:tabs>
        <w:tab w:val="left" w:pos="0"/>
      </w:tabs>
      <w:ind w:left="3000" w:hanging="600"/>
    </w:pPr>
    <w:rPr>
      <w:rFonts w:ascii="Verdana" w:eastAsia="Verdana" w:hAnsi="Verdana" w:cs="Verdana"/>
      <w:color w:val="000000"/>
      <w:sz w:val="20"/>
    </w:rPr>
  </w:style>
  <w:style w:type="character" w:customStyle="1" w:styleId="Sch6NumberCar">
    <w:name w:val="Sch 6 NumberCar"/>
    <w:link w:val="Sch6Number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Definition4">
    <w:name w:val="Definition 4"/>
    <w:link w:val="Definition4Car"/>
    <w:uiPriority w:val="99"/>
    <w:semiHidden/>
    <w:unhideWhenUsed/>
    <w:rsid w:val="006E0FDA"/>
    <w:pPr>
      <w:tabs>
        <w:tab w:val="left" w:pos="0"/>
      </w:tabs>
      <w:ind w:left="3000" w:hanging="600"/>
    </w:pPr>
    <w:rPr>
      <w:rFonts w:ascii="Verdana" w:eastAsia="Verdana" w:hAnsi="Verdana" w:cs="Verdana"/>
      <w:color w:val="000000"/>
      <w:sz w:val="20"/>
    </w:rPr>
  </w:style>
  <w:style w:type="character" w:customStyle="1" w:styleId="Definition4Car">
    <w:name w:val="Definition 4Car"/>
    <w:link w:val="Definition4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unnumberedlist0">
    <w:name w:val="unnumberedlist0"/>
    <w:link w:val="unnumberedlist0Car"/>
    <w:uiPriority w:val="99"/>
    <w:semiHidden/>
    <w:unhideWhenUsed/>
    <w:rsid w:val="006E0FDA"/>
    <w:pPr>
      <w:tabs>
        <w:tab w:val="left" w:pos="0"/>
      </w:tabs>
      <w:ind w:left="600"/>
    </w:pPr>
    <w:rPr>
      <w:rFonts w:ascii="Verdana" w:eastAsia="Verdana" w:hAnsi="Verdana" w:cs="Verdana"/>
      <w:color w:val="000000"/>
      <w:sz w:val="20"/>
    </w:rPr>
  </w:style>
  <w:style w:type="character" w:customStyle="1" w:styleId="unnumberedlist0Car">
    <w:name w:val="unnumberedlist0Car"/>
    <w:link w:val="unnumberedlist0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Definitionunnumbered">
    <w:name w:val="Definition (unnumbered)"/>
    <w:link w:val="DefinitionunnumberedCar"/>
    <w:uiPriority w:val="99"/>
    <w:semiHidden/>
    <w:unhideWhenUsed/>
    <w:rsid w:val="006E0FDA"/>
    <w:pPr>
      <w:tabs>
        <w:tab w:val="left" w:pos="0"/>
      </w:tabs>
      <w:ind w:left="600"/>
    </w:pPr>
    <w:rPr>
      <w:rFonts w:ascii="Verdana" w:eastAsia="Verdana" w:hAnsi="Verdana" w:cs="Verdana"/>
      <w:color w:val="000000"/>
      <w:sz w:val="20"/>
    </w:rPr>
  </w:style>
  <w:style w:type="character" w:customStyle="1" w:styleId="DefinitionunnumberedCar">
    <w:name w:val="Definition (unnumbered)Car"/>
    <w:link w:val="Definitionunnumbered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unnumberedlist1">
    <w:name w:val="unnumberedlist1"/>
    <w:link w:val="unnumberedlist1Car"/>
    <w:uiPriority w:val="99"/>
    <w:semiHidden/>
    <w:unhideWhenUsed/>
    <w:rsid w:val="006E0FDA"/>
    <w:pPr>
      <w:tabs>
        <w:tab w:val="left" w:pos="0"/>
      </w:tabs>
      <w:ind w:left="600"/>
    </w:pPr>
    <w:rPr>
      <w:rFonts w:ascii="Verdana" w:eastAsia="Verdana" w:hAnsi="Verdana" w:cs="Verdana"/>
      <w:color w:val="000000"/>
      <w:sz w:val="20"/>
    </w:rPr>
  </w:style>
  <w:style w:type="character" w:customStyle="1" w:styleId="unnumberedlist1Car">
    <w:name w:val="unnumberedlist1Car"/>
    <w:link w:val="unnumberedlist1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Definition1unnumbered">
    <w:name w:val="Definition 1 (unnumbered)"/>
    <w:link w:val="Definition1unnumberedCar"/>
    <w:uiPriority w:val="99"/>
    <w:semiHidden/>
    <w:unhideWhenUsed/>
    <w:rsid w:val="006E0FDA"/>
    <w:pPr>
      <w:tabs>
        <w:tab w:val="left" w:pos="0"/>
      </w:tabs>
      <w:ind w:left="600"/>
    </w:pPr>
    <w:rPr>
      <w:rFonts w:ascii="Verdana" w:eastAsia="Verdana" w:hAnsi="Verdana" w:cs="Verdana"/>
      <w:color w:val="000000"/>
      <w:sz w:val="20"/>
    </w:rPr>
  </w:style>
  <w:style w:type="character" w:customStyle="1" w:styleId="Definition1unnumberedCar">
    <w:name w:val="Definition 1 (unnumbered)Car"/>
    <w:link w:val="Definition1unnumbered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unnumberedlist2">
    <w:name w:val="unnumberedlist2"/>
    <w:link w:val="unnumberedlist2Car"/>
    <w:uiPriority w:val="99"/>
    <w:semiHidden/>
    <w:unhideWhenUsed/>
    <w:rsid w:val="006E0FDA"/>
    <w:pPr>
      <w:tabs>
        <w:tab w:val="left" w:pos="0"/>
      </w:tabs>
      <w:ind w:left="1200"/>
    </w:pPr>
    <w:rPr>
      <w:rFonts w:ascii="Verdana" w:eastAsia="Verdana" w:hAnsi="Verdana" w:cs="Verdana"/>
      <w:color w:val="000000"/>
      <w:sz w:val="20"/>
    </w:rPr>
  </w:style>
  <w:style w:type="character" w:customStyle="1" w:styleId="unnumberedlist2Car">
    <w:name w:val="unnumberedlist2Car"/>
    <w:link w:val="unnumberedlist2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Definition2unnumbered">
    <w:name w:val="Definition 2 (unnumbered)"/>
    <w:link w:val="Definition2unnumberedCar"/>
    <w:uiPriority w:val="99"/>
    <w:semiHidden/>
    <w:unhideWhenUsed/>
    <w:rsid w:val="006E0FDA"/>
    <w:pPr>
      <w:tabs>
        <w:tab w:val="left" w:pos="0"/>
      </w:tabs>
      <w:ind w:left="1200"/>
    </w:pPr>
    <w:rPr>
      <w:rFonts w:ascii="Verdana" w:eastAsia="Verdana" w:hAnsi="Verdana" w:cs="Verdana"/>
      <w:color w:val="000000"/>
      <w:sz w:val="20"/>
    </w:rPr>
  </w:style>
  <w:style w:type="character" w:customStyle="1" w:styleId="Definition2unnumberedCar">
    <w:name w:val="Definition 2 (unnumbered)Car"/>
    <w:link w:val="Definition2unnumbered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unnumberedlist3">
    <w:name w:val="unnumberedlist3"/>
    <w:link w:val="unnumberedlist3Car"/>
    <w:uiPriority w:val="99"/>
    <w:semiHidden/>
    <w:unhideWhenUsed/>
    <w:rsid w:val="006E0FDA"/>
    <w:pPr>
      <w:tabs>
        <w:tab w:val="left" w:pos="0"/>
      </w:tabs>
      <w:ind w:left="1800"/>
    </w:pPr>
    <w:rPr>
      <w:rFonts w:ascii="Verdana" w:eastAsia="Verdana" w:hAnsi="Verdana" w:cs="Verdana"/>
      <w:color w:val="000000"/>
      <w:sz w:val="20"/>
    </w:rPr>
  </w:style>
  <w:style w:type="character" w:customStyle="1" w:styleId="unnumberedlist3Car">
    <w:name w:val="unnumberedlist3Car"/>
    <w:link w:val="unnumberedlist3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Definition3unnumbered">
    <w:name w:val="Definition 3 (unnumbered)"/>
    <w:link w:val="Definition3unnumberedCar"/>
    <w:uiPriority w:val="99"/>
    <w:semiHidden/>
    <w:unhideWhenUsed/>
    <w:rsid w:val="006E0FDA"/>
    <w:pPr>
      <w:tabs>
        <w:tab w:val="left" w:pos="0"/>
      </w:tabs>
      <w:ind w:left="1800"/>
    </w:pPr>
    <w:rPr>
      <w:rFonts w:ascii="Verdana" w:eastAsia="Verdana" w:hAnsi="Verdana" w:cs="Verdana"/>
      <w:color w:val="000000"/>
      <w:sz w:val="20"/>
    </w:rPr>
  </w:style>
  <w:style w:type="character" w:customStyle="1" w:styleId="Definition3unnumberedCar">
    <w:name w:val="Definition 3 (unnumbered)Car"/>
    <w:link w:val="Definition3unnumbered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unnumberedlist4">
    <w:name w:val="unnumberedlist4"/>
    <w:link w:val="unnumberedlist4Car"/>
    <w:uiPriority w:val="99"/>
    <w:semiHidden/>
    <w:unhideWhenUsed/>
    <w:rsid w:val="006E0FDA"/>
    <w:pPr>
      <w:tabs>
        <w:tab w:val="left" w:pos="0"/>
      </w:tabs>
      <w:ind w:left="2400"/>
    </w:pPr>
    <w:rPr>
      <w:rFonts w:ascii="Verdana" w:eastAsia="Verdana" w:hAnsi="Verdana" w:cs="Verdana"/>
      <w:color w:val="000000"/>
      <w:sz w:val="20"/>
    </w:rPr>
  </w:style>
  <w:style w:type="character" w:customStyle="1" w:styleId="unnumberedlist4Car">
    <w:name w:val="unnumberedlist4Car"/>
    <w:link w:val="unnumberedlist4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  <w:style w:type="paragraph" w:customStyle="1" w:styleId="Definition4unnumbered">
    <w:name w:val="Definition 4 (unnumbered)"/>
    <w:link w:val="Definition4unnumberedCar"/>
    <w:uiPriority w:val="99"/>
    <w:semiHidden/>
    <w:unhideWhenUsed/>
    <w:rsid w:val="006E0FDA"/>
    <w:pPr>
      <w:tabs>
        <w:tab w:val="left" w:pos="0"/>
      </w:tabs>
      <w:ind w:left="2400"/>
    </w:pPr>
    <w:rPr>
      <w:rFonts w:ascii="Verdana" w:eastAsia="Verdana" w:hAnsi="Verdana" w:cs="Verdana"/>
      <w:color w:val="000000"/>
      <w:sz w:val="20"/>
    </w:rPr>
  </w:style>
  <w:style w:type="character" w:customStyle="1" w:styleId="Definition4unnumberedCar">
    <w:name w:val="Definition 4 (unnumbered)Car"/>
    <w:link w:val="Definition4unnumbered"/>
    <w:uiPriority w:val="99"/>
    <w:semiHidden/>
    <w:unhideWhenUsed/>
    <w:rsid w:val="006E0FDA"/>
    <w:rPr>
      <w:rFonts w:ascii="Verdana" w:eastAsia="Verdana" w:hAnsi="Verdana" w:cs="Verdan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Verdan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Verdan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A5014-B83A-0F4B-A60E-5FE700398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138</Words>
  <Characters>861</Characters>
  <Application>Microsoft Office Word</Application>
  <DocSecurity>0</DocSecurity>
  <Lines>23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SEQ Legal Template</dc:subject>
  <dc:creator>Docular Limited</dc:creator>
  <cp:keywords/>
  <dc:description/>
  <cp:lastModifiedBy>Kriti Banka</cp:lastModifiedBy>
  <cp:revision>11</cp:revision>
  <dcterms:created xsi:type="dcterms:W3CDTF">2012-01-10T09:29:00Z</dcterms:created>
  <dcterms:modified xsi:type="dcterms:W3CDTF">2024-03-20T18:16:00Z</dcterms:modified>
</cp:coreProperties>
</file>